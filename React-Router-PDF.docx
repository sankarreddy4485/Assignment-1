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EFB2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1ADD583" wp14:editId="14E4ED2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7ED09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015D3A23" w14:textId="77777777" w:rsidTr="00A6783B">
        <w:trPr>
          <w:trHeight w:val="270"/>
          <w:jc w:val="center"/>
        </w:trPr>
        <w:tc>
          <w:tcPr>
            <w:tcW w:w="10800" w:type="dxa"/>
          </w:tcPr>
          <w:p w14:paraId="064E353E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D6A3CCB" wp14:editId="5FAB12DB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40F7CC77" w14:textId="59D47F4F" w:rsidR="00A66B18" w:rsidRPr="0053449E" w:rsidRDefault="0053449E" w:rsidP="00AA089B">
                                  <w:pPr>
                                    <w:pStyle w:val="Logo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React Router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6A3CCB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0F7CC77" w14:textId="59D47F4F" w:rsidR="00A66B18" w:rsidRPr="0053449E" w:rsidRDefault="0053449E" w:rsidP="00AA089B">
                            <w:pPr>
                              <w:pStyle w:val="Log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React Router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51E4CD89" w14:textId="4C60526D" w:rsidR="00A66B18" w:rsidRDefault="00A66B18" w:rsidP="00A6783B">
      <w:pPr>
        <w:pStyle w:val="Signature"/>
        <w:rPr>
          <w:color w:val="000000" w:themeColor="text1"/>
        </w:rPr>
      </w:pPr>
    </w:p>
    <w:p w14:paraId="26470BF2" w14:textId="0E60FCE0" w:rsidR="0053449E" w:rsidRDefault="0053449E" w:rsidP="00A6783B">
      <w:pPr>
        <w:pStyle w:val="Signature"/>
        <w:rPr>
          <w:color w:val="000000" w:themeColor="text1"/>
        </w:rPr>
      </w:pPr>
    </w:p>
    <w:p w14:paraId="39D1CF5A" w14:textId="410C8F74" w:rsidR="0053449E" w:rsidRDefault="0053449E" w:rsidP="00A6783B">
      <w:pPr>
        <w:pStyle w:val="Signature"/>
        <w:rPr>
          <w:color w:val="000000" w:themeColor="text1"/>
        </w:rPr>
      </w:pPr>
    </w:p>
    <w:p w14:paraId="19E8343A" w14:textId="7C285BCD" w:rsidR="0053449E" w:rsidRDefault="0053449E" w:rsidP="00A6783B">
      <w:pPr>
        <w:pStyle w:val="Signature"/>
        <w:rPr>
          <w:color w:val="000000" w:themeColor="text1"/>
        </w:rPr>
      </w:pPr>
    </w:p>
    <w:p w14:paraId="3356B34C" w14:textId="20292CC6" w:rsidR="0053449E" w:rsidRDefault="0053449E" w:rsidP="00A6783B">
      <w:pPr>
        <w:pStyle w:val="Signature"/>
        <w:rPr>
          <w:color w:val="000000" w:themeColor="text1"/>
        </w:rPr>
      </w:pPr>
    </w:p>
    <w:p w14:paraId="66A76A50" w14:textId="3FA67CB8" w:rsidR="0053449E" w:rsidRDefault="0053449E" w:rsidP="00A6783B">
      <w:pPr>
        <w:pStyle w:val="Signature"/>
        <w:rPr>
          <w:color w:val="000000" w:themeColor="text1"/>
        </w:rPr>
      </w:pPr>
    </w:p>
    <w:p w14:paraId="710B69C5" w14:textId="5DE59CFB" w:rsidR="0053449E" w:rsidRDefault="0053449E" w:rsidP="00A6783B">
      <w:pPr>
        <w:pStyle w:val="Signature"/>
        <w:rPr>
          <w:color w:val="000000" w:themeColor="text1"/>
        </w:rPr>
      </w:pPr>
    </w:p>
    <w:p w14:paraId="4CC4311C" w14:textId="1D9CD68A" w:rsidR="0053449E" w:rsidRDefault="0053449E" w:rsidP="00A6783B">
      <w:pPr>
        <w:pStyle w:val="Signature"/>
        <w:rPr>
          <w:color w:val="000000" w:themeColor="text1"/>
        </w:rPr>
      </w:pPr>
    </w:p>
    <w:p w14:paraId="24DF3E08" w14:textId="235B80D7" w:rsidR="0053449E" w:rsidRDefault="0053449E" w:rsidP="00A6783B">
      <w:pPr>
        <w:pStyle w:val="Signature"/>
        <w:rPr>
          <w:color w:val="000000" w:themeColor="text1"/>
        </w:rPr>
      </w:pPr>
    </w:p>
    <w:p w14:paraId="086A79F9" w14:textId="77D5EBF8" w:rsidR="0053449E" w:rsidRDefault="0053449E" w:rsidP="00A6783B">
      <w:pPr>
        <w:pStyle w:val="Signature"/>
        <w:rPr>
          <w:color w:val="000000" w:themeColor="text1"/>
        </w:rPr>
      </w:pPr>
    </w:p>
    <w:p w14:paraId="64CA70DE" w14:textId="4558E484" w:rsidR="0053449E" w:rsidRDefault="0053449E" w:rsidP="00A6783B">
      <w:pPr>
        <w:pStyle w:val="Signature"/>
        <w:rPr>
          <w:color w:val="000000" w:themeColor="text1"/>
        </w:rPr>
      </w:pPr>
    </w:p>
    <w:p w14:paraId="7E437D0F" w14:textId="7E2191DF" w:rsidR="0053449E" w:rsidRDefault="0053449E" w:rsidP="00A6783B">
      <w:pPr>
        <w:pStyle w:val="Signature"/>
        <w:rPr>
          <w:color w:val="000000" w:themeColor="text1"/>
        </w:rPr>
      </w:pPr>
    </w:p>
    <w:p w14:paraId="5BC3642D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Run Complete Project</w:t>
      </w:r>
    </w:p>
    <w:p w14:paraId="71E70AFB" w14:textId="77777777" w:rsidR="0053449E" w:rsidRPr="003C585B" w:rsidRDefault="0053449E" w:rsidP="0053449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index.js</w:t>
      </w:r>
    </w:p>
    <w:p w14:paraId="479D29F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// import App from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'./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App';</w:t>
      </w:r>
    </w:p>
    <w:p w14:paraId="735F6FB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App from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'./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final/App';</w:t>
      </w:r>
    </w:p>
    <w:p w14:paraId="2F4CFBBF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Docs</w:t>
      </w:r>
    </w:p>
    <w:p w14:paraId="3762A06F" w14:textId="77777777" w:rsidR="0053449E" w:rsidRPr="003C585B" w:rsidRDefault="0053449E" w:rsidP="0053449E">
      <w:pPr>
        <w:shd w:val="clear" w:color="auto" w:fill="FFFFFF"/>
        <w:spacing w:after="240"/>
        <w:rPr>
          <w:rFonts w:eastAsia="Times New Roman" w:cstheme="minorHAnsi"/>
          <w:color w:val="24292F"/>
          <w:sz w:val="36"/>
          <w:szCs w:val="36"/>
          <w:lang w:eastAsia="en-IN"/>
        </w:rPr>
      </w:pPr>
      <w:hyperlink r:id="rId10" w:history="1">
        <w:r w:rsidRPr="003C585B">
          <w:rPr>
            <w:rFonts w:eastAsia="Times New Roman" w:cstheme="minorHAnsi"/>
            <w:color w:val="0000FF"/>
            <w:sz w:val="36"/>
            <w:szCs w:val="36"/>
            <w:lang w:eastAsia="en-IN"/>
          </w:rPr>
          <w:t>React Router Docs</w:t>
        </w:r>
      </w:hyperlink>
    </w:p>
    <w:p w14:paraId="5DB19831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Install</w:t>
      </w:r>
    </w:p>
    <w:p w14:paraId="01286FC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npm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install react-router-dom@6</w:t>
      </w:r>
    </w:p>
    <w:p w14:paraId="07553FA6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First Pages</w:t>
      </w:r>
    </w:p>
    <w:p w14:paraId="6C777DAC" w14:textId="77777777" w:rsidR="0053449E" w:rsidRPr="003C585B" w:rsidRDefault="0053449E" w:rsidP="005344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App.js</w:t>
      </w:r>
    </w:p>
    <w:p w14:paraId="3F1D27E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{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, Routes, Route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5C91C20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5ECD8E5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function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) {</w:t>
      </w:r>
    </w:p>
    <w:p w14:paraId="0ED9720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46F722C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11FEB9D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      &lt;Routes&gt;</w:t>
      </w:r>
    </w:p>
    <w:p w14:paraId="742B21E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path='/' element={&lt;div&gt;home page&lt;/div&gt;} /&gt;</w:t>
      </w:r>
    </w:p>
    <w:p w14:paraId="35C05D6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</w:t>
      </w:r>
    </w:p>
    <w:p w14:paraId="2FCB309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path='testing'</w:t>
      </w:r>
    </w:p>
    <w:p w14:paraId="2113452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</w:p>
    <w:p w14:paraId="7B51BE0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  &lt;div&gt;</w:t>
      </w:r>
    </w:p>
    <w:p w14:paraId="09F3842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    &lt;h2&gt;testing &lt;/h2&gt;</w:t>
      </w:r>
    </w:p>
    <w:p w14:paraId="5E21D12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  &lt;/div&gt;</w:t>
      </w:r>
    </w:p>
    <w:p w14:paraId="526221E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}</w:t>
      </w:r>
    </w:p>
    <w:p w14:paraId="19BB9F7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/&gt;</w:t>
      </w:r>
    </w:p>
    <w:p w14:paraId="4DE17E6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&lt;/Routes&gt;</w:t>
      </w:r>
    </w:p>
    <w:p w14:paraId="5EBC38D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75DEA6F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79B8376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</w:t>
      </w:r>
    </w:p>
    <w:p w14:paraId="2B327D5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4AFFC72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export default App;</w:t>
      </w:r>
    </w:p>
    <w:p w14:paraId="5188EF40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Components</w:t>
      </w:r>
    </w:p>
    <w:p w14:paraId="0D4F454B" w14:textId="77777777" w:rsidR="0053449E" w:rsidRPr="003C585B" w:rsidRDefault="0053449E" w:rsidP="0053449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App.js</w:t>
      </w:r>
    </w:p>
    <w:p w14:paraId="3521F5F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{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, Routes, Route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72E59C2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Home from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'./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pages/Home';</w:t>
      </w:r>
    </w:p>
    <w:p w14:paraId="6DA58B4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About from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'./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pages/About';</w:t>
      </w:r>
    </w:p>
    <w:p w14:paraId="02DD9C6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Products from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'./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pages/Products';</w:t>
      </w:r>
    </w:p>
    <w:p w14:paraId="0AC510E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452540D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function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) {</w:t>
      </w:r>
    </w:p>
    <w:p w14:paraId="41352BF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2FE3C82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5081F62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&lt;Routes&gt;</w:t>
      </w:r>
    </w:p>
    <w:p w14:paraId="24CC1CC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path='/'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&lt;Home /&gt;} /&gt;</w:t>
      </w:r>
    </w:p>
    <w:p w14:paraId="4579523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path='about'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&lt;About /&gt;} /&gt;</w:t>
      </w:r>
    </w:p>
    <w:p w14:paraId="5A52EF5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        &lt;Route path='products'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&lt;Products /&gt;} /&gt;</w:t>
      </w:r>
    </w:p>
    <w:p w14:paraId="3AB5297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&lt;/Routes&gt;</w:t>
      </w:r>
    </w:p>
    <w:p w14:paraId="53045E9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69ACE48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28C8C31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</w:t>
      </w:r>
    </w:p>
    <w:p w14:paraId="38F07F2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7D4BC1E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export default App;</w:t>
      </w:r>
    </w:p>
    <w:p w14:paraId="5E5BA678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Links</w:t>
      </w:r>
    </w:p>
    <w:p w14:paraId="7D0E2FB8" w14:textId="77777777" w:rsidR="0053449E" w:rsidRPr="003C585B" w:rsidRDefault="0053449E" w:rsidP="0053449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Home.js, About.js</w:t>
      </w:r>
    </w:p>
    <w:p w14:paraId="244995C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Link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3604283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5888C5C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const Home = () =&gt; {</w:t>
      </w:r>
    </w:p>
    <w:p w14:paraId="1217B19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3205C3D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&lt;div&gt;</w:t>
      </w:r>
    </w:p>
    <w:p w14:paraId="2236762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&lt;h2&gt;Home Page&lt;/h2&gt;</w:t>
      </w:r>
    </w:p>
    <w:p w14:paraId="1E5FA3B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&lt;Link to='/about'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btn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'&gt;</w:t>
      </w:r>
    </w:p>
    <w:p w14:paraId="56186C6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About</w:t>
      </w:r>
    </w:p>
    <w:p w14:paraId="0202E1B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&lt;/Link&gt;</w:t>
      </w:r>
    </w:p>
    <w:p w14:paraId="439900F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&lt;a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href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=""&gt;</w:t>
      </w:r>
    </w:p>
    <w:p w14:paraId="5FC6F06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&lt;/div&gt;</w:t>
      </w:r>
    </w:p>
    <w:p w14:paraId="6E00924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26F7995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03C33ED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export default Home;</w:t>
      </w:r>
    </w:p>
    <w:p w14:paraId="744F28A1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Error Page</w:t>
      </w:r>
    </w:p>
    <w:p w14:paraId="1BD696DC" w14:textId="77777777" w:rsidR="0053449E" w:rsidRPr="003C585B" w:rsidRDefault="0053449E" w:rsidP="0053449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App.js</w:t>
      </w:r>
    </w:p>
    <w:p w14:paraId="12663ED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function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) {</w:t>
      </w:r>
    </w:p>
    <w:p w14:paraId="77851AB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485FA8B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18D754A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      &lt;Routes&gt;</w:t>
      </w:r>
    </w:p>
    <w:p w14:paraId="17D7A06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path='/'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&lt;Home /&gt;} /&gt;</w:t>
      </w:r>
    </w:p>
    <w:p w14:paraId="4630599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path='about'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&lt;About /&gt;} /&gt;</w:t>
      </w:r>
    </w:p>
    <w:p w14:paraId="47E8EF9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path='products'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&lt;Products /&gt;} /&gt;</w:t>
      </w:r>
    </w:p>
    <w:p w14:paraId="4E3C142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path='*'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&lt;Error /&gt;} /&gt;</w:t>
      </w:r>
    </w:p>
    <w:p w14:paraId="71DDDAA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&lt;/Routes&gt;</w:t>
      </w:r>
    </w:p>
    <w:p w14:paraId="671A4B9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76D3346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1F8F1F81" w14:textId="20878101" w:rsidR="0053449E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</w:t>
      </w:r>
    </w:p>
    <w:p w14:paraId="096CD81C" w14:textId="2FAB6E5C" w:rsidR="00886259" w:rsidRDefault="00886259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73B4DFD3" w14:textId="77777777" w:rsidR="00886259" w:rsidRDefault="00886259" w:rsidP="00886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hyperlink r:id="rId11" w:history="1">
        <w:r w:rsidRPr="00230858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http://localhost:3000/home</w:t>
        </w:r>
      </w:hyperlink>
    </w:p>
    <w:p w14:paraId="7CFB9D0E" w14:textId="016E7FC5" w:rsidR="00886259" w:rsidRDefault="00886259" w:rsidP="00886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hyperlink r:id="rId12" w:history="1">
        <w:r w:rsidRPr="00230858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http://localhost:3000/about</w:t>
        </w:r>
      </w:hyperlink>
    </w:p>
    <w:p w14:paraId="30D8F542" w14:textId="2ED6F135" w:rsidR="00886259" w:rsidRDefault="00886259" w:rsidP="00886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hyperlink r:id="rId13" w:history="1">
        <w:r w:rsidRPr="00230858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http://localhost:3000/</w:t>
        </w:r>
        <w:r w:rsidRPr="00230858">
          <w:rPr>
            <w:rStyle w:val="Hyperlink"/>
            <w:rFonts w:eastAsia="Times New Roman" w:cstheme="minorHAnsi"/>
            <w:sz w:val="36"/>
            <w:szCs w:val="36"/>
            <w:lang w:eastAsia="en-IN"/>
          </w:rPr>
          <w:t>products</w:t>
        </w:r>
      </w:hyperlink>
    </w:p>
    <w:p w14:paraId="072851DB" w14:textId="77777777" w:rsidR="00886259" w:rsidRDefault="00886259" w:rsidP="00886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35B2B7C4" w14:textId="77777777" w:rsidR="00886259" w:rsidRDefault="00886259" w:rsidP="00886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5EB57E23" w14:textId="77777777" w:rsidR="00886259" w:rsidRPr="003C585B" w:rsidRDefault="00886259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50B84C8A" w14:textId="77777777" w:rsidR="0053449E" w:rsidRPr="003C585B" w:rsidRDefault="0053449E" w:rsidP="0053449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Error.js</w:t>
      </w:r>
    </w:p>
    <w:p w14:paraId="495D183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Link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13768D7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461CAF8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const Error = () =&gt; {</w:t>
      </w:r>
    </w:p>
    <w:p w14:paraId="558747A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41D3C70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&lt;section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='section'&gt;</w:t>
      </w:r>
    </w:p>
    <w:p w14:paraId="7488163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&lt;h2&gt;404&lt;/h2&gt;</w:t>
      </w:r>
    </w:p>
    <w:p w14:paraId="23C9035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&lt;p&gt;page not found&lt;/p&gt;</w:t>
      </w:r>
    </w:p>
    <w:p w14:paraId="7190EAE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&lt;Link to='/'&gt;back home&lt;/Link&gt;</w:t>
      </w:r>
    </w:p>
    <w:p w14:paraId="5F908DC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    &lt;/section&gt;</w:t>
      </w:r>
    </w:p>
    <w:p w14:paraId="479B56C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2D5C90B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5329A64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export default Error;</w:t>
      </w:r>
    </w:p>
    <w:p w14:paraId="7FDE0401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Nested Pages</w:t>
      </w:r>
    </w:p>
    <w:p w14:paraId="034C9C5E" w14:textId="77777777" w:rsidR="0053449E" w:rsidRPr="003C585B" w:rsidRDefault="0053449E" w:rsidP="0053449E">
      <w:pPr>
        <w:numPr>
          <w:ilvl w:val="0"/>
          <w:numId w:val="7"/>
        </w:numPr>
        <w:shd w:val="clear" w:color="auto" w:fill="FFFFFF"/>
        <w:spacing w:before="240" w:after="240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will refactor few times</w:t>
      </w:r>
    </w:p>
    <w:p w14:paraId="2D177B52" w14:textId="77777777" w:rsidR="0053449E" w:rsidRPr="003C585B" w:rsidRDefault="0053449E" w:rsidP="0053449E">
      <w:pPr>
        <w:numPr>
          <w:ilvl w:val="0"/>
          <w:numId w:val="7"/>
        </w:numPr>
        <w:shd w:val="clear" w:color="auto" w:fill="FFFFFF"/>
        <w:spacing w:before="240" w:after="240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App.js</w:t>
      </w:r>
    </w:p>
    <w:p w14:paraId="78E2C2F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function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) {</w:t>
      </w:r>
    </w:p>
    <w:p w14:paraId="2E5E8E3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7C81CF6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1AFFA2C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&lt;Routes&gt;</w:t>
      </w:r>
    </w:p>
    <w:p w14:paraId="5C15656B" w14:textId="46C25F41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path='/</w:t>
      </w:r>
      <w:r w:rsidR="00886259">
        <w:rPr>
          <w:rFonts w:eastAsia="Times New Roman" w:cstheme="minorHAnsi"/>
          <w:color w:val="24292F"/>
          <w:sz w:val="36"/>
          <w:szCs w:val="36"/>
          <w:lang w:eastAsia="en-IN"/>
        </w:rPr>
        <w:t>home</w:t>
      </w: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&lt;Home /&gt;}&gt;</w:t>
      </w:r>
    </w:p>
    <w:p w14:paraId="3BE096A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path='about'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&lt;About /&gt;} /&gt;</w:t>
      </w:r>
    </w:p>
    <w:p w14:paraId="31FF99B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path='products'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&lt;Products /&gt;} /&gt;</w:t>
      </w:r>
    </w:p>
    <w:p w14:paraId="35BA068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path='*'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&lt;Error /&gt;} /&gt;</w:t>
      </w:r>
    </w:p>
    <w:p w14:paraId="3C98861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&lt;/Route&gt;</w:t>
      </w:r>
    </w:p>
    <w:p w14:paraId="425BEFA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&lt;/Routes&gt;</w:t>
      </w:r>
    </w:p>
    <w:p w14:paraId="5C068DD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027C9B0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0154CD57" w14:textId="29CD2E16" w:rsidR="0053449E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</w:t>
      </w:r>
    </w:p>
    <w:p w14:paraId="3F6DC3EE" w14:textId="66D902F9" w:rsidR="00886259" w:rsidRDefault="00886259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hyperlink r:id="rId14" w:history="1">
        <w:r w:rsidRPr="00230858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http://localhost:3000/home</w:t>
        </w:r>
      </w:hyperlink>
    </w:p>
    <w:p w14:paraId="7C85BB53" w14:textId="59D632BC" w:rsidR="00886259" w:rsidRDefault="00886259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hyperlink r:id="rId15" w:history="1">
        <w:r w:rsidRPr="00230858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http://localhost:3000/home/about</w:t>
        </w:r>
      </w:hyperlink>
    </w:p>
    <w:p w14:paraId="4D8D2119" w14:textId="727F4185" w:rsidR="00886259" w:rsidRDefault="00886259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>
        <w:rPr>
          <w:rFonts w:eastAsia="Times New Roman" w:cstheme="minorHAnsi"/>
          <w:color w:val="24292F"/>
          <w:sz w:val="36"/>
          <w:szCs w:val="36"/>
          <w:lang w:eastAsia="en-IN"/>
        </w:rPr>
        <w:t>http://localhost:3000/home/products</w:t>
      </w:r>
    </w:p>
    <w:p w14:paraId="018F74FF" w14:textId="77777777" w:rsidR="00886259" w:rsidRPr="003C585B" w:rsidRDefault="00886259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2D563C01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Shared Layout</w:t>
      </w:r>
    </w:p>
    <w:p w14:paraId="6048C214" w14:textId="77777777" w:rsidR="0053449E" w:rsidRPr="003C585B" w:rsidRDefault="0053449E" w:rsidP="005344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Home.js</w:t>
      </w:r>
    </w:p>
    <w:p w14:paraId="624A708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Link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, Outlet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5CCB41A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7CA3A63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const Home = () =&gt; {</w:t>
      </w:r>
    </w:p>
    <w:p w14:paraId="2D2CB5C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2746111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&lt;section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='section'&gt;</w:t>
      </w:r>
    </w:p>
    <w:p w14:paraId="460BA1D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&lt;h2&gt;Home Page&lt;/h2&gt;</w:t>
      </w:r>
    </w:p>
    <w:p w14:paraId="474C64D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&lt;Outlet /&gt;</w:t>
      </w:r>
    </w:p>
    <w:p w14:paraId="58C5344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&lt;/section&gt;</w:t>
      </w:r>
    </w:p>
    <w:p w14:paraId="2072FC5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7647045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1D7F92E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export default Home;</w:t>
      </w:r>
    </w:p>
    <w:p w14:paraId="423321B3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Navbar</w:t>
      </w:r>
    </w:p>
    <w:p w14:paraId="3EA0A6F2" w14:textId="77777777" w:rsidR="0053449E" w:rsidRPr="003C585B" w:rsidRDefault="0053449E" w:rsidP="0053449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Navbar.js</w:t>
      </w:r>
    </w:p>
    <w:p w14:paraId="3431605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Link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654AB07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7D5FC50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const Navbar = () =&gt; {</w:t>
      </w:r>
    </w:p>
    <w:p w14:paraId="5E167F8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20280E2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&lt;nav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='navbar'&gt;</w:t>
      </w:r>
    </w:p>
    <w:p w14:paraId="3BB4B8E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&lt;Link to='/'&gt;Home&lt;/Link&gt;</w:t>
      </w:r>
    </w:p>
    <w:p w14:paraId="1F26469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&lt;Link to='/about'&gt;About&lt;/Link&gt;</w:t>
      </w:r>
    </w:p>
    <w:p w14:paraId="1A6FE6E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&lt;Link to='/products'&gt;Products&lt;/Link&gt;</w:t>
      </w:r>
    </w:p>
    <w:p w14:paraId="51FAEF8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&lt;/nav&gt;</w:t>
      </w:r>
    </w:p>
    <w:p w14:paraId="22C421A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594BD71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4D86610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export default Navbar;</w:t>
      </w:r>
    </w:p>
    <w:p w14:paraId="3744DF59" w14:textId="77777777" w:rsidR="0053449E" w:rsidRPr="003C585B" w:rsidRDefault="0053449E" w:rsidP="0053449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Home.js</w:t>
      </w:r>
    </w:p>
    <w:p w14:paraId="68392DB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Link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, Outlet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749B1A1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Navbar from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'..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/components/Navbar';</w:t>
      </w:r>
    </w:p>
    <w:p w14:paraId="7D45046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const Home = () =&gt; {</w:t>
      </w:r>
    </w:p>
    <w:p w14:paraId="5BC6BCA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  return (</w:t>
      </w:r>
    </w:p>
    <w:p w14:paraId="72405FC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&lt;&gt;</w:t>
      </w:r>
    </w:p>
    <w:p w14:paraId="2AA6707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&lt;Navbar /&gt;</w:t>
      </w:r>
    </w:p>
    <w:p w14:paraId="4E34664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&lt;section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='section'&gt;</w:t>
      </w:r>
    </w:p>
    <w:p w14:paraId="4B45B49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&lt;Outlet /&gt;</w:t>
      </w:r>
    </w:p>
    <w:p w14:paraId="4C2D370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&lt;/section&gt;</w:t>
      </w:r>
    </w:p>
    <w:p w14:paraId="7DA405C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&lt;/&gt;</w:t>
      </w:r>
    </w:p>
    <w:p w14:paraId="187E195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389E7F5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3388D01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export default Home;</w:t>
      </w:r>
    </w:p>
    <w:p w14:paraId="22A35912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Index Routes</w:t>
      </w:r>
    </w:p>
    <w:p w14:paraId="6F9CDE27" w14:textId="77777777" w:rsidR="0053449E" w:rsidRPr="003C585B" w:rsidRDefault="0053449E" w:rsidP="0053449E">
      <w:pPr>
        <w:numPr>
          <w:ilvl w:val="0"/>
          <w:numId w:val="11"/>
        </w:numPr>
        <w:shd w:val="clear" w:color="auto" w:fill="FFFFFF"/>
        <w:spacing w:before="240" w:after="240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Index routes render in the parent routes outlet at the parent route's path.</w:t>
      </w:r>
    </w:p>
    <w:p w14:paraId="70037D78" w14:textId="77777777" w:rsidR="0053449E" w:rsidRPr="003C585B" w:rsidRDefault="0053449E" w:rsidP="0053449E">
      <w:pPr>
        <w:numPr>
          <w:ilvl w:val="0"/>
          <w:numId w:val="11"/>
        </w:numPr>
        <w:shd w:val="clear" w:color="auto" w:fill="FFFFFF"/>
        <w:spacing w:before="240" w:after="240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Index routes match when a parent route matches but none of the other children match.</w:t>
      </w:r>
    </w:p>
    <w:p w14:paraId="50F155CF" w14:textId="77777777" w:rsidR="0053449E" w:rsidRPr="003C585B" w:rsidRDefault="0053449E" w:rsidP="0053449E">
      <w:pPr>
        <w:numPr>
          <w:ilvl w:val="0"/>
          <w:numId w:val="11"/>
        </w:numPr>
        <w:shd w:val="clear" w:color="auto" w:fill="FFFFFF"/>
        <w:spacing w:before="240" w:after="240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Index routes are the default child route for a parent route.</w:t>
      </w:r>
    </w:p>
    <w:p w14:paraId="5575D1B8" w14:textId="77777777" w:rsidR="0053449E" w:rsidRPr="003C585B" w:rsidRDefault="0053449E" w:rsidP="0053449E">
      <w:pPr>
        <w:numPr>
          <w:ilvl w:val="0"/>
          <w:numId w:val="11"/>
        </w:numPr>
        <w:shd w:val="clear" w:color="auto" w:fill="FFFFFF"/>
        <w:spacing w:before="240" w:after="240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Index routes render when the user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hasn't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clicked one of the items in a navigation list yet.</w:t>
      </w:r>
    </w:p>
    <w:p w14:paraId="23FB72C9" w14:textId="77777777" w:rsidR="0053449E" w:rsidRPr="003C585B" w:rsidRDefault="0053449E" w:rsidP="0053449E">
      <w:pPr>
        <w:numPr>
          <w:ilvl w:val="0"/>
          <w:numId w:val="11"/>
        </w:numPr>
        <w:shd w:val="clear" w:color="auto" w:fill="FFFFFF"/>
        <w:spacing w:before="240" w:after="240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copy Home.js content</w:t>
      </w:r>
    </w:p>
    <w:p w14:paraId="006F54ED" w14:textId="77777777" w:rsidR="0053449E" w:rsidRPr="003C585B" w:rsidRDefault="0053449E" w:rsidP="0053449E">
      <w:pPr>
        <w:numPr>
          <w:ilvl w:val="0"/>
          <w:numId w:val="11"/>
        </w:numPr>
        <w:shd w:val="clear" w:color="auto" w:fill="FFFFFF"/>
        <w:spacing w:before="240" w:after="240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SharedLayout.js</w:t>
      </w:r>
    </w:p>
    <w:p w14:paraId="4A19BBA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Link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, Outlet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5840A7F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Navbar from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'..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/components/Navbar';</w:t>
      </w:r>
    </w:p>
    <w:p w14:paraId="4377CFA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const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SharedLayout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= () =&gt; {</w:t>
      </w:r>
    </w:p>
    <w:p w14:paraId="6665D9E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6C64B75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&lt;&gt;</w:t>
      </w:r>
    </w:p>
    <w:p w14:paraId="6EDAC20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&lt;Navbar /&gt;</w:t>
      </w:r>
    </w:p>
    <w:p w14:paraId="5952413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&lt;section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='section'&gt;</w:t>
      </w:r>
    </w:p>
    <w:p w14:paraId="439C972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&lt;Outlet /&gt;</w:t>
      </w:r>
    </w:p>
    <w:p w14:paraId="695F612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      &lt;/section&gt;</w:t>
      </w:r>
    </w:p>
    <w:p w14:paraId="0B1FC30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&lt;/&gt;</w:t>
      </w:r>
    </w:p>
    <w:p w14:paraId="5C8AC36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5277460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44C6147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export default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SharedLayout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;</w:t>
      </w:r>
    </w:p>
    <w:p w14:paraId="7E0C1396" w14:textId="77777777" w:rsidR="0053449E" w:rsidRPr="003C585B" w:rsidRDefault="0053449E" w:rsidP="0053449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Home.js</w:t>
      </w:r>
    </w:p>
    <w:p w14:paraId="3058531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const Home = () =&gt; {</w:t>
      </w:r>
    </w:p>
    <w:p w14:paraId="4778348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698502F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&lt;section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='section'&gt;</w:t>
      </w:r>
    </w:p>
    <w:p w14:paraId="2ECF1C8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&lt;h2&gt;Home Page&lt;/h2&gt;</w:t>
      </w:r>
    </w:p>
    <w:p w14:paraId="5A86A21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&lt;/section&gt;</w:t>
      </w:r>
    </w:p>
    <w:p w14:paraId="7A04280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0C80D48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4565672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export default Home;</w:t>
      </w:r>
    </w:p>
    <w:p w14:paraId="5E331A88" w14:textId="77777777" w:rsidR="0053449E" w:rsidRPr="003C585B" w:rsidRDefault="0053449E" w:rsidP="0053449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App.js</w:t>
      </w:r>
    </w:p>
    <w:p w14:paraId="698DCBA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function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) {</w:t>
      </w:r>
    </w:p>
    <w:p w14:paraId="7FCB270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2FA605F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0F3F083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&lt;Routes&gt;</w:t>
      </w:r>
    </w:p>
    <w:p w14:paraId="002B87D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path='/'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SharedLayout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/&gt;}&gt;</w:t>
      </w:r>
    </w:p>
    <w:p w14:paraId="2106223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index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&lt;Home /&gt;} /&gt;</w:t>
      </w:r>
    </w:p>
    <w:p w14:paraId="035C325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path='about'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&lt;About /&gt;} /&gt;</w:t>
      </w:r>
    </w:p>
    <w:p w14:paraId="0302F91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path='products'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&lt;Products /&gt;} /&gt;</w:t>
      </w:r>
    </w:p>
    <w:p w14:paraId="241B7D0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path='*'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&lt;Error /&gt;} /&gt;</w:t>
      </w:r>
    </w:p>
    <w:p w14:paraId="4D98C89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&lt;/Route&gt;</w:t>
      </w:r>
    </w:p>
    <w:p w14:paraId="79553A0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&lt;/Routes&gt;</w:t>
      </w:r>
    </w:p>
    <w:p w14:paraId="559FF63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74B53D2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67F8ACB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</w:t>
      </w:r>
    </w:p>
    <w:p w14:paraId="4A076391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proofErr w:type="spellStart"/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lastRenderedPageBreak/>
        <w:t>NavLink</w:t>
      </w:r>
      <w:proofErr w:type="spellEnd"/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 xml:space="preserve"> (style)</w:t>
      </w:r>
    </w:p>
    <w:p w14:paraId="18837F28" w14:textId="77777777" w:rsidR="0053449E" w:rsidRPr="003C585B" w:rsidRDefault="0053449E" w:rsidP="0053449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StyledNavbar.js</w:t>
      </w:r>
    </w:p>
    <w:p w14:paraId="07B1CDF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{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NavLink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4B374B8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235A63B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&lt;nav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='navbar'&gt;</w:t>
      </w:r>
    </w:p>
    <w:p w14:paraId="5DB0819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NavLink</w:t>
      </w:r>
      <w:proofErr w:type="spellEnd"/>
    </w:p>
    <w:p w14:paraId="5767EEA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to='/about'</w:t>
      </w:r>
    </w:p>
    <w:p w14:paraId="493B0EA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style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({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isActive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}) =&gt; {</w:t>
      </w:r>
    </w:p>
    <w:p w14:paraId="79ADE6E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return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color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: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isActive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? 'red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 :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'grey' };</w:t>
      </w:r>
    </w:p>
    <w:p w14:paraId="1F80C5C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}}</w:t>
      </w:r>
    </w:p>
    <w:p w14:paraId="2A3109D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&gt;</w:t>
      </w:r>
    </w:p>
    <w:p w14:paraId="365331B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Home</w:t>
      </w:r>
    </w:p>
    <w:p w14:paraId="30A6B3D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&lt;/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NavLink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064EE73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&lt;/nav&gt;;</w:t>
      </w:r>
    </w:p>
    <w:p w14:paraId="1C09498E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proofErr w:type="spellStart"/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NavLink</w:t>
      </w:r>
      <w:proofErr w:type="spellEnd"/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 xml:space="preserve"> (</w:t>
      </w:r>
      <w:proofErr w:type="spellStart"/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)</w:t>
      </w:r>
    </w:p>
    <w:p w14:paraId="2B5789E1" w14:textId="77777777" w:rsidR="0053449E" w:rsidRPr="003C585B" w:rsidRDefault="0053449E" w:rsidP="0053449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StyledNavbar.js</w:t>
      </w:r>
    </w:p>
    <w:p w14:paraId="5851468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&lt;nav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='navbar'&gt;</w:t>
      </w:r>
    </w:p>
    <w:p w14:paraId="410C191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NavLink</w:t>
      </w:r>
      <w:proofErr w:type="spellEnd"/>
    </w:p>
    <w:p w14:paraId="082C467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to='/'</w:t>
      </w:r>
    </w:p>
    <w:p w14:paraId="2598811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({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isActive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}) =&gt; (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isActive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? 'link active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 :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'link')}</w:t>
      </w:r>
    </w:p>
    <w:p w14:paraId="669D808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&gt;</w:t>
      </w:r>
    </w:p>
    <w:p w14:paraId="4359DE0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Home</w:t>
      </w:r>
    </w:p>
    <w:p w14:paraId="69A81BA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&lt;/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NavLink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7139660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&lt;/nav&gt;</w:t>
      </w:r>
    </w:p>
    <w:p w14:paraId="420AFEC4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Reading URL Params</w:t>
      </w:r>
    </w:p>
    <w:p w14:paraId="3ADC8D47" w14:textId="77777777" w:rsidR="0053449E" w:rsidRPr="003C585B" w:rsidRDefault="0053449E" w:rsidP="0053449E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App.js</w:t>
      </w:r>
    </w:p>
    <w:p w14:paraId="3A24C21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function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) {</w:t>
      </w:r>
    </w:p>
    <w:p w14:paraId="2F3702B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  return (</w:t>
      </w:r>
    </w:p>
    <w:p w14:paraId="6C70D55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3FB54BC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&lt;Routes&gt;</w:t>
      </w:r>
    </w:p>
    <w:p w14:paraId="29294E7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path='/'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SharedLayout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/&gt;}&gt;</w:t>
      </w:r>
    </w:p>
    <w:p w14:paraId="30B4DD8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index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&lt;Home /&gt;} /&gt;</w:t>
      </w:r>
    </w:p>
    <w:p w14:paraId="25A3BF9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path='about'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&lt;About /&gt;} /&gt;</w:t>
      </w:r>
    </w:p>
    <w:p w14:paraId="15F9D02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path='products'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&lt;Products /&gt;} /&gt;</w:t>
      </w:r>
    </w:p>
    <w:p w14:paraId="2BB27EB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path='products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/: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productId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 element={&lt;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SingleProduct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/&gt;} /&gt;</w:t>
      </w:r>
    </w:p>
    <w:p w14:paraId="79B5296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path='*'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&lt;Error /&gt;} /&gt;</w:t>
      </w:r>
    </w:p>
    <w:p w14:paraId="3602EB6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&lt;/Route&gt;</w:t>
      </w:r>
    </w:p>
    <w:p w14:paraId="290CA54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&lt;/Routes&gt;</w:t>
      </w:r>
    </w:p>
    <w:p w14:paraId="652E7C9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436EDC9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0F10582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</w:t>
      </w:r>
    </w:p>
    <w:p w14:paraId="0111BF56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Single Product</w:t>
      </w:r>
    </w:p>
    <w:p w14:paraId="20E5F573" w14:textId="77777777" w:rsidR="0053449E" w:rsidRPr="003C585B" w:rsidRDefault="0053449E" w:rsidP="0053449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SingleProduct.js</w:t>
      </w:r>
    </w:p>
    <w:p w14:paraId="310600E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Link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,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useParams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4E5CEE1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products from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'..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/data';</w:t>
      </w:r>
    </w:p>
    <w:p w14:paraId="5E263CC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const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SingleProduct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= () =&gt; {</w:t>
      </w:r>
    </w:p>
    <w:p w14:paraId="7BF6C02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const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{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productId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=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useParams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();</w:t>
      </w:r>
    </w:p>
    <w:p w14:paraId="4435E5B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62BB7A9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4D5A16F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&lt;section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='section product'&gt;</w:t>
      </w:r>
    </w:p>
    <w:p w14:paraId="1430F3F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&lt;h2&gt;{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productId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}&lt;/h2&gt;</w:t>
      </w:r>
    </w:p>
    <w:p w14:paraId="350B9DC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&lt;Link to='/products'&gt;back to products&lt;/Link&gt;</w:t>
      </w:r>
    </w:p>
    <w:p w14:paraId="19B08F5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&lt;/section&gt;</w:t>
      </w:r>
    </w:p>
    <w:p w14:paraId="2578EC3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2B0A65A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48EB6F1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0B10DB7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export default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SingleProduct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;</w:t>
      </w:r>
    </w:p>
    <w:p w14:paraId="20C0E4A3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Products Page</w:t>
      </w:r>
    </w:p>
    <w:p w14:paraId="23100AB9" w14:textId="77777777" w:rsidR="0053449E" w:rsidRPr="003C585B" w:rsidRDefault="0053449E" w:rsidP="0053449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Products.js</w:t>
      </w:r>
    </w:p>
    <w:p w14:paraId="397815F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Link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4EEEF4B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products from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'..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/data';</w:t>
      </w:r>
    </w:p>
    <w:p w14:paraId="402E66A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const Products = () =&gt; {</w:t>
      </w:r>
    </w:p>
    <w:p w14:paraId="4F25A0B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71924F5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&lt;section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='section'&gt;</w:t>
      </w:r>
    </w:p>
    <w:p w14:paraId="14FB6AF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&lt;h2&gt;products&lt;/h2&gt;</w:t>
      </w:r>
    </w:p>
    <w:p w14:paraId="0C42766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&lt;div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='products'&gt;</w:t>
      </w:r>
    </w:p>
    <w:p w14:paraId="6CC4C82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{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products.map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((product) =&gt; {</w:t>
      </w:r>
    </w:p>
    <w:p w14:paraId="544024C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return (</w:t>
      </w:r>
    </w:p>
    <w:p w14:paraId="3BCF328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  &lt;article key={product.id}&gt;</w:t>
      </w:r>
    </w:p>
    <w:p w14:paraId="16D1DE7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    &lt;h5&gt;{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product.name}&lt;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/h5&gt;</w:t>
      </w:r>
    </w:p>
    <w:p w14:paraId="0C4FBC3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    &lt;Link to={`/products/${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product.id}`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}&gt;more info&lt;/Link&gt;</w:t>
      </w:r>
    </w:p>
    <w:p w14:paraId="69F46D0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  &lt;/article&gt;</w:t>
      </w:r>
    </w:p>
    <w:p w14:paraId="6107D10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);</w:t>
      </w:r>
    </w:p>
    <w:p w14:paraId="03EBD75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})}</w:t>
      </w:r>
    </w:p>
    <w:p w14:paraId="09AFC7A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&lt;/div&gt;</w:t>
      </w:r>
    </w:p>
    <w:p w14:paraId="378AC58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&lt;/section&gt;</w:t>
      </w:r>
    </w:p>
    <w:p w14:paraId="61C8BBE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6CDDBAC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1152412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1B9B24B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export default Products;</w:t>
      </w:r>
    </w:p>
    <w:p w14:paraId="29DBE090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Single Product</w:t>
      </w:r>
    </w:p>
    <w:p w14:paraId="7342BF9D" w14:textId="77777777" w:rsidR="0053449E" w:rsidRPr="003C585B" w:rsidRDefault="0053449E" w:rsidP="0053449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SingleProduct.js</w:t>
      </w:r>
    </w:p>
    <w:p w14:paraId="62BDD8E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Link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,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useParams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2837F5B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import products from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'..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/data';</w:t>
      </w:r>
    </w:p>
    <w:p w14:paraId="05D9F30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const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SingleProduct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= () =&gt; {</w:t>
      </w:r>
    </w:p>
    <w:p w14:paraId="154D17F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const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{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productId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=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useParams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();</w:t>
      </w:r>
    </w:p>
    <w:p w14:paraId="499CBF4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const product = </w:t>
      </w:r>
      <w:proofErr w:type="spellStart"/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products.find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((product) =&gt; product.id ===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productId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);</w:t>
      </w:r>
    </w:p>
    <w:p w14:paraId="1D623C1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const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image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, name } = product;</w:t>
      </w:r>
    </w:p>
    <w:p w14:paraId="5CA8148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37282E2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1B80317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&lt;section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='section product'&gt;</w:t>
      </w:r>
    </w:p>
    <w:p w14:paraId="1FF76AA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img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src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={image} alt={name} /&gt;</w:t>
      </w:r>
    </w:p>
    <w:p w14:paraId="71C2F46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&lt;h5&gt;{name}&lt;/h5&gt;</w:t>
      </w:r>
    </w:p>
    <w:p w14:paraId="5F2844E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&lt;Link to='/products'&gt;back to products&lt;/Link&gt;</w:t>
      </w:r>
    </w:p>
    <w:p w14:paraId="26E73DA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&lt;/section&gt;</w:t>
      </w:r>
    </w:p>
    <w:p w14:paraId="10345E2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440C99A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3270020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0E097B6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export default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SingleProduct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;</w:t>
      </w:r>
    </w:p>
    <w:p w14:paraId="1CD05AF1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proofErr w:type="spellStart"/>
      <w:proofErr w:type="gramStart"/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useNavigate</w:t>
      </w:r>
      <w:proofErr w:type="spellEnd"/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(</w:t>
      </w:r>
      <w:proofErr w:type="gramEnd"/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)</w:t>
      </w:r>
    </w:p>
    <w:p w14:paraId="003D8355" w14:textId="77777777" w:rsidR="0053449E" w:rsidRPr="003C585B" w:rsidRDefault="0053449E" w:rsidP="0053449E">
      <w:pPr>
        <w:shd w:val="clear" w:color="auto" w:fill="FFFFFF"/>
        <w:spacing w:after="240"/>
        <w:rPr>
          <w:rFonts w:eastAsia="Times New Roman" w:cstheme="minorHAnsi"/>
          <w:color w:val="24292F"/>
          <w:sz w:val="36"/>
          <w:szCs w:val="36"/>
          <w:lang w:eastAsia="en-IN"/>
        </w:rPr>
      </w:pPr>
      <w:hyperlink r:id="rId16" w:history="1">
        <w:proofErr w:type="gramStart"/>
        <w:r w:rsidRPr="003C585B">
          <w:rPr>
            <w:rFonts w:eastAsia="Times New Roman" w:cstheme="minorHAnsi"/>
            <w:color w:val="0000FF"/>
            <w:sz w:val="36"/>
            <w:szCs w:val="36"/>
            <w:lang w:eastAsia="en-IN"/>
          </w:rPr>
          <w:t>(?.</w:t>
        </w:r>
        <w:proofErr w:type="gramEnd"/>
        <w:r w:rsidRPr="003C585B">
          <w:rPr>
            <w:rFonts w:eastAsia="Times New Roman" w:cstheme="minorHAnsi"/>
            <w:color w:val="0000FF"/>
            <w:sz w:val="36"/>
            <w:szCs w:val="36"/>
            <w:lang w:eastAsia="en-IN"/>
          </w:rPr>
          <w:t>) or Optional Chaining Explained</w:t>
        </w:r>
      </w:hyperlink>
    </w:p>
    <w:p w14:paraId="52E3F4B2" w14:textId="77777777" w:rsidR="0053449E" w:rsidRPr="003C585B" w:rsidRDefault="0053449E" w:rsidP="0053449E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App.js</w:t>
      </w:r>
    </w:p>
    <w:p w14:paraId="0E2F3FF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function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) {</w:t>
      </w:r>
    </w:p>
    <w:p w14:paraId="45B491E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const [user,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setUser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] =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useState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(null);</w:t>
      </w:r>
    </w:p>
    <w:p w14:paraId="3B4F5D0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6EB1DD1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387CAB7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21CB509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&lt;Routes&gt;</w:t>
      </w:r>
    </w:p>
    <w:p w14:paraId="0FDFB8E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&lt;Route path='/'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SharedLayout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/&gt;}&gt;</w:t>
      </w:r>
    </w:p>
    <w:p w14:paraId="14C6308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index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&lt;Home /&gt;} /&gt;</w:t>
      </w:r>
    </w:p>
    <w:p w14:paraId="1241132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path='about'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&lt;About /&gt;} /&gt;</w:t>
      </w:r>
    </w:p>
    <w:p w14:paraId="65894E2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path='products'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&lt;Products /&gt;} /&gt;</w:t>
      </w:r>
    </w:p>
    <w:p w14:paraId="5F893AB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          &lt;Route path='products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/: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productId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 element={&lt;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SingleProduct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/&gt;} /&gt;</w:t>
      </w:r>
    </w:p>
    <w:p w14:paraId="2E9D551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path='login'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&lt;Login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setUser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setUser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 /&gt;} /&gt;</w:t>
      </w:r>
    </w:p>
    <w:p w14:paraId="64D552E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path='dashboard'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&lt;Dashboard user={user} /&gt;} /&gt;</w:t>
      </w:r>
    </w:p>
    <w:p w14:paraId="66DB418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  &lt;Route path='*'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&lt;Error /&gt;} /&gt;</w:t>
      </w:r>
    </w:p>
    <w:p w14:paraId="046F07A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  &lt;/Route&gt;</w:t>
      </w:r>
    </w:p>
    <w:p w14:paraId="32848EE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&lt;/Routes&gt;</w:t>
      </w:r>
    </w:p>
    <w:p w14:paraId="226BA8A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BrowserRouter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173131D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5551903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</w:t>
      </w:r>
    </w:p>
    <w:p w14:paraId="3515A382" w14:textId="77777777" w:rsidR="0053449E" w:rsidRPr="003C585B" w:rsidRDefault="0053449E" w:rsidP="0053449E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Login.js</w:t>
      </w:r>
    </w:p>
    <w:p w14:paraId="1A2E87C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{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useState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from 'react';</w:t>
      </w:r>
    </w:p>
    <w:p w14:paraId="061C613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{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useNavigate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09CA7F7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const Login =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({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setUser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}) =&gt; {</w:t>
      </w:r>
    </w:p>
    <w:p w14:paraId="3888646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const [name,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setName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] = </w:t>
      </w:r>
      <w:proofErr w:type="spellStart"/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useState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'');</w:t>
      </w:r>
    </w:p>
    <w:p w14:paraId="637F8B8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const [email,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setEmail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] = </w:t>
      </w:r>
      <w:proofErr w:type="spellStart"/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useState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'');</w:t>
      </w:r>
    </w:p>
    <w:p w14:paraId="2F19371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7562BD1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const navigate = </w:t>
      </w:r>
      <w:proofErr w:type="spellStart"/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useNavigate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);</w:t>
      </w:r>
    </w:p>
    <w:p w14:paraId="67FD692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7FB908B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const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handleSubmit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= async (e) =&gt; {</w:t>
      </w:r>
    </w:p>
    <w:p w14:paraId="789029B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e.preventDefault</w:t>
      </w:r>
      <w:proofErr w:type="spellEnd"/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();</w:t>
      </w:r>
    </w:p>
    <w:p w14:paraId="4D9E798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if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(!name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|| !email) return;</w:t>
      </w:r>
    </w:p>
    <w:p w14:paraId="53A7F9B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setUser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name: name, email: email });</w:t>
      </w:r>
    </w:p>
    <w:p w14:paraId="6E24CA7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navigate('/dashboard');</w:t>
      </w:r>
    </w:p>
    <w:p w14:paraId="1478D66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};</w:t>
      </w:r>
    </w:p>
    <w:p w14:paraId="7AC71CA3" w14:textId="77777777" w:rsidR="0053449E" w:rsidRPr="003C585B" w:rsidRDefault="0053449E" w:rsidP="0053449E">
      <w:pPr>
        <w:shd w:val="clear" w:color="auto" w:fill="FFFFFF"/>
        <w:spacing w:after="240"/>
        <w:rPr>
          <w:rFonts w:eastAsia="Times New Roman" w:cstheme="minorHAnsi"/>
          <w:color w:val="24292F"/>
          <w:sz w:val="36"/>
          <w:szCs w:val="36"/>
          <w:lang w:eastAsia="en-IN"/>
        </w:rPr>
      </w:pPr>
      <w:hyperlink r:id="rId17" w:history="1">
        <w:proofErr w:type="gramStart"/>
        <w:r w:rsidRPr="003C585B">
          <w:rPr>
            <w:rFonts w:eastAsia="Times New Roman" w:cstheme="minorHAnsi"/>
            <w:color w:val="0000FF"/>
            <w:sz w:val="36"/>
            <w:szCs w:val="36"/>
            <w:lang w:eastAsia="en-IN"/>
          </w:rPr>
          <w:t>(?.</w:t>
        </w:r>
        <w:proofErr w:type="gramEnd"/>
        <w:r w:rsidRPr="003C585B">
          <w:rPr>
            <w:rFonts w:eastAsia="Times New Roman" w:cstheme="minorHAnsi"/>
            <w:color w:val="0000FF"/>
            <w:sz w:val="36"/>
            <w:szCs w:val="36"/>
            <w:lang w:eastAsia="en-IN"/>
          </w:rPr>
          <w:t>) or Optional Chaining Explained</w:t>
        </w:r>
      </w:hyperlink>
    </w:p>
    <w:p w14:paraId="43A2A1E2" w14:textId="77777777" w:rsidR="0053449E" w:rsidRPr="003C585B" w:rsidRDefault="0053449E" w:rsidP="0053449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Dashboard.js</w:t>
      </w:r>
    </w:p>
    <w:p w14:paraId="512940E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lastRenderedPageBreak/>
        <w:t xml:space="preserve">const Dashboard =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({ user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}) =&gt; {</w:t>
      </w:r>
    </w:p>
    <w:p w14:paraId="36ACBE8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(</w:t>
      </w:r>
    </w:p>
    <w:p w14:paraId="1C16399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&lt;section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className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='section'&gt;</w:t>
      </w:r>
    </w:p>
    <w:p w14:paraId="1BACACC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&lt;h4&gt;Hello, {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user?.name}&lt;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/h4&gt;</w:t>
      </w:r>
    </w:p>
    <w:p w14:paraId="4A6C197E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&lt;/section&gt;</w:t>
      </w:r>
    </w:p>
    <w:p w14:paraId="301AC526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);</w:t>
      </w:r>
    </w:p>
    <w:p w14:paraId="0E0A1C7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34F3F7DF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export default Dashboard;</w:t>
      </w:r>
    </w:p>
    <w:p w14:paraId="0E7907A6" w14:textId="77777777" w:rsidR="0053449E" w:rsidRPr="003C585B" w:rsidRDefault="0053449E" w:rsidP="0053449E">
      <w:pPr>
        <w:shd w:val="clear" w:color="auto" w:fill="FFFFFF"/>
        <w:spacing w:before="360" w:after="240"/>
        <w:outlineLvl w:val="3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Protected Route</w:t>
      </w:r>
    </w:p>
    <w:p w14:paraId="5427126B" w14:textId="77777777" w:rsidR="0053449E" w:rsidRPr="003C585B" w:rsidRDefault="0053449E" w:rsidP="0053449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App.js</w:t>
      </w:r>
    </w:p>
    <w:p w14:paraId="79FA65A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&lt;Route</w:t>
      </w:r>
    </w:p>
    <w:p w14:paraId="161B1FF3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path='dashboard'</w:t>
      </w:r>
    </w:p>
    <w:p w14:paraId="29A5640D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element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={</w:t>
      </w:r>
      <w:proofErr w:type="gramEnd"/>
    </w:p>
    <w:p w14:paraId="48FC181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ProtectedRoute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user={user}&gt;</w:t>
      </w:r>
    </w:p>
    <w:p w14:paraId="0A35349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  &lt;Dashboard user={user} /&gt;</w:t>
      </w:r>
    </w:p>
    <w:p w14:paraId="362FB04B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&lt;/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ProtectedRoute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&gt;</w:t>
      </w:r>
    </w:p>
    <w:p w14:paraId="5E8AF780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}</w:t>
      </w:r>
    </w:p>
    <w:p w14:paraId="1445C39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/&gt;</w:t>
      </w:r>
    </w:p>
    <w:p w14:paraId="536C51E3" w14:textId="77777777" w:rsidR="0053449E" w:rsidRPr="003C585B" w:rsidRDefault="0053449E" w:rsidP="0053449E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right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ProtectedRoute.js</w:t>
      </w:r>
    </w:p>
    <w:p w14:paraId="7D8E64D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import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{ Navigate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} from 'react-router-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dom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';</w:t>
      </w:r>
    </w:p>
    <w:p w14:paraId="5ABFF4E8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11234FE9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const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ProtectedRoute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=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({ children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, user }) =&gt; {</w:t>
      </w:r>
    </w:p>
    <w:p w14:paraId="12BD5924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if </w:t>
      </w:r>
      <w:proofErr w:type="gram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(!user</w:t>
      </w:r>
      <w:proofErr w:type="gram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) {</w:t>
      </w:r>
    </w:p>
    <w:p w14:paraId="0511761A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  return &lt;Navigate to='/' /&gt;;</w:t>
      </w:r>
    </w:p>
    <w:p w14:paraId="09EC6385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}</w:t>
      </w:r>
    </w:p>
    <w:p w14:paraId="4CB28EE7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  return children;</w:t>
      </w:r>
    </w:p>
    <w:p w14:paraId="7921067C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};</w:t>
      </w:r>
    </w:p>
    <w:p w14:paraId="0302C9B2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24292F"/>
          <w:sz w:val="36"/>
          <w:szCs w:val="36"/>
          <w:lang w:eastAsia="en-IN"/>
        </w:rPr>
      </w:pPr>
    </w:p>
    <w:p w14:paraId="1D0074E1" w14:textId="77777777" w:rsidR="0053449E" w:rsidRPr="003C585B" w:rsidRDefault="0053449E" w:rsidP="00534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F"/>
          <w:sz w:val="36"/>
          <w:szCs w:val="36"/>
          <w:lang w:eastAsia="en-IN"/>
        </w:rPr>
      </w:pPr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 xml:space="preserve">export default </w:t>
      </w:r>
      <w:proofErr w:type="spellStart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ProtectedRoute</w:t>
      </w:r>
      <w:proofErr w:type="spellEnd"/>
      <w:r w:rsidRPr="003C585B">
        <w:rPr>
          <w:rFonts w:eastAsia="Times New Roman" w:cstheme="minorHAnsi"/>
          <w:color w:val="24292F"/>
          <w:sz w:val="36"/>
          <w:szCs w:val="36"/>
          <w:lang w:eastAsia="en-IN"/>
        </w:rPr>
        <w:t>;</w:t>
      </w:r>
    </w:p>
    <w:p w14:paraId="35908C98" w14:textId="77777777" w:rsidR="0053449E" w:rsidRPr="003C585B" w:rsidRDefault="0053449E" w:rsidP="0053449E">
      <w:pPr>
        <w:rPr>
          <w:rFonts w:cstheme="minorHAnsi"/>
          <w:sz w:val="36"/>
          <w:szCs w:val="36"/>
        </w:rPr>
      </w:pPr>
    </w:p>
    <w:p w14:paraId="68E607BA" w14:textId="77777777" w:rsidR="0053449E" w:rsidRPr="0041428F" w:rsidRDefault="0053449E" w:rsidP="00A6783B">
      <w:pPr>
        <w:pStyle w:val="Signature"/>
        <w:rPr>
          <w:color w:val="000000" w:themeColor="text1"/>
        </w:rPr>
      </w:pPr>
    </w:p>
    <w:sectPr w:rsidR="0053449E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7EDF" w14:textId="77777777" w:rsidR="00F32C2B" w:rsidRDefault="00F32C2B" w:rsidP="00A66B18">
      <w:pPr>
        <w:spacing w:before="0" w:after="0"/>
      </w:pPr>
      <w:r>
        <w:separator/>
      </w:r>
    </w:p>
  </w:endnote>
  <w:endnote w:type="continuationSeparator" w:id="0">
    <w:p w14:paraId="69025E25" w14:textId="77777777" w:rsidR="00F32C2B" w:rsidRDefault="00F32C2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FAE1" w14:textId="77777777" w:rsidR="00F32C2B" w:rsidRDefault="00F32C2B" w:rsidP="00A66B18">
      <w:pPr>
        <w:spacing w:before="0" w:after="0"/>
      </w:pPr>
      <w:r>
        <w:separator/>
      </w:r>
    </w:p>
  </w:footnote>
  <w:footnote w:type="continuationSeparator" w:id="0">
    <w:p w14:paraId="69B9E9F7" w14:textId="77777777" w:rsidR="00F32C2B" w:rsidRDefault="00F32C2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E72"/>
    <w:multiLevelType w:val="multilevel"/>
    <w:tmpl w:val="A1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0893"/>
    <w:multiLevelType w:val="multilevel"/>
    <w:tmpl w:val="3940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72D1E"/>
    <w:multiLevelType w:val="multilevel"/>
    <w:tmpl w:val="0B6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D19AF"/>
    <w:multiLevelType w:val="multilevel"/>
    <w:tmpl w:val="003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F5E1E"/>
    <w:multiLevelType w:val="multilevel"/>
    <w:tmpl w:val="C5D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F27FA"/>
    <w:multiLevelType w:val="multilevel"/>
    <w:tmpl w:val="A97C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74D31"/>
    <w:multiLevelType w:val="multilevel"/>
    <w:tmpl w:val="364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318BD"/>
    <w:multiLevelType w:val="multilevel"/>
    <w:tmpl w:val="815C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36451"/>
    <w:multiLevelType w:val="multilevel"/>
    <w:tmpl w:val="810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F06BA"/>
    <w:multiLevelType w:val="multilevel"/>
    <w:tmpl w:val="643E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D645B"/>
    <w:multiLevelType w:val="multilevel"/>
    <w:tmpl w:val="8AC4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F04BC"/>
    <w:multiLevelType w:val="multilevel"/>
    <w:tmpl w:val="8D00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36B68"/>
    <w:multiLevelType w:val="multilevel"/>
    <w:tmpl w:val="87F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62B9B"/>
    <w:multiLevelType w:val="multilevel"/>
    <w:tmpl w:val="2CCC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66FE6"/>
    <w:multiLevelType w:val="multilevel"/>
    <w:tmpl w:val="480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F38C7"/>
    <w:multiLevelType w:val="multilevel"/>
    <w:tmpl w:val="C97E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D59B4"/>
    <w:multiLevelType w:val="multilevel"/>
    <w:tmpl w:val="194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431AD"/>
    <w:multiLevelType w:val="multilevel"/>
    <w:tmpl w:val="E986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F2DB3"/>
    <w:multiLevelType w:val="multilevel"/>
    <w:tmpl w:val="F3EA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5334D"/>
    <w:multiLevelType w:val="multilevel"/>
    <w:tmpl w:val="8BC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01868"/>
    <w:multiLevelType w:val="multilevel"/>
    <w:tmpl w:val="ECFA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26067"/>
    <w:multiLevelType w:val="multilevel"/>
    <w:tmpl w:val="28FA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17BB4"/>
    <w:multiLevelType w:val="multilevel"/>
    <w:tmpl w:val="0DF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77FFB"/>
    <w:multiLevelType w:val="multilevel"/>
    <w:tmpl w:val="15CC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26506">
    <w:abstractNumId w:val="11"/>
  </w:num>
  <w:num w:numId="2" w16cid:durableId="993606622">
    <w:abstractNumId w:val="19"/>
  </w:num>
  <w:num w:numId="3" w16cid:durableId="2024084908">
    <w:abstractNumId w:val="13"/>
  </w:num>
  <w:num w:numId="4" w16cid:durableId="473643269">
    <w:abstractNumId w:val="10"/>
  </w:num>
  <w:num w:numId="5" w16cid:durableId="955911780">
    <w:abstractNumId w:val="14"/>
  </w:num>
  <w:num w:numId="6" w16cid:durableId="1144273849">
    <w:abstractNumId w:val="18"/>
  </w:num>
  <w:num w:numId="7" w16cid:durableId="1676879587">
    <w:abstractNumId w:val="17"/>
  </w:num>
  <w:num w:numId="8" w16cid:durableId="2058237691">
    <w:abstractNumId w:val="20"/>
  </w:num>
  <w:num w:numId="9" w16cid:durableId="1959485278">
    <w:abstractNumId w:val="23"/>
  </w:num>
  <w:num w:numId="10" w16cid:durableId="1381711671">
    <w:abstractNumId w:val="12"/>
  </w:num>
  <w:num w:numId="11" w16cid:durableId="1618295920">
    <w:abstractNumId w:val="4"/>
  </w:num>
  <w:num w:numId="12" w16cid:durableId="1700082785">
    <w:abstractNumId w:val="6"/>
  </w:num>
  <w:num w:numId="13" w16cid:durableId="784009064">
    <w:abstractNumId w:val="8"/>
  </w:num>
  <w:num w:numId="14" w16cid:durableId="1431318258">
    <w:abstractNumId w:val="9"/>
  </w:num>
  <w:num w:numId="15" w16cid:durableId="1010332393">
    <w:abstractNumId w:val="3"/>
  </w:num>
  <w:num w:numId="16" w16cid:durableId="729111228">
    <w:abstractNumId w:val="5"/>
  </w:num>
  <w:num w:numId="17" w16cid:durableId="868446437">
    <w:abstractNumId w:val="22"/>
  </w:num>
  <w:num w:numId="18" w16cid:durableId="1254974707">
    <w:abstractNumId w:val="15"/>
  </w:num>
  <w:num w:numId="19" w16cid:durableId="133715972">
    <w:abstractNumId w:val="2"/>
  </w:num>
  <w:num w:numId="20" w16cid:durableId="1711681929">
    <w:abstractNumId w:val="0"/>
  </w:num>
  <w:num w:numId="21" w16cid:durableId="477260890">
    <w:abstractNumId w:val="7"/>
  </w:num>
  <w:num w:numId="22" w16cid:durableId="63643852">
    <w:abstractNumId w:val="21"/>
  </w:num>
  <w:num w:numId="23" w16cid:durableId="1687362718">
    <w:abstractNumId w:val="16"/>
  </w:num>
  <w:num w:numId="24" w16cid:durableId="38850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9E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3449E"/>
    <w:rsid w:val="00595B3E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886259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32C2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8D66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3449E"/>
    <w:pPr>
      <w:spacing w:before="100" w:beforeAutospacing="1" w:after="100" w:afterAutospacing="1"/>
      <w:ind w:left="0" w:right="0"/>
      <w:outlineLvl w:val="3"/>
    </w:pPr>
    <w:rPr>
      <w:rFonts w:ascii="Times New Roman" w:eastAsia="Times New Roman" w:hAnsi="Times New Roman" w:cs="Times New Roman"/>
      <w:b/>
      <w:bCs/>
      <w:color w:val="auto"/>
      <w:kern w:val="0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3449E"/>
    <w:rPr>
      <w:rFonts w:ascii="Times New Roman" w:eastAsia="Times New Roman" w:hAnsi="Times New Roman" w:cs="Times New Roman"/>
      <w:b/>
      <w:bCs/>
      <w:lang w:val="en-IN" w:eastAsia="en-IN"/>
    </w:rPr>
  </w:style>
  <w:style w:type="paragraph" w:customStyle="1" w:styleId="msonormal0">
    <w:name w:val="msonormal"/>
    <w:basedOn w:val="Normal"/>
    <w:rsid w:val="0053449E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eastAsia="Times New Roman" w:hAnsi="Courier New" w:cs="Courier New"/>
      <w:color w:val="auto"/>
      <w:kern w:val="0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49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c">
    <w:name w:val="pl-c"/>
    <w:basedOn w:val="DefaultParagraphFont"/>
    <w:rsid w:val="0053449E"/>
  </w:style>
  <w:style w:type="character" w:customStyle="1" w:styleId="pl-k">
    <w:name w:val="pl-k"/>
    <w:basedOn w:val="DefaultParagraphFont"/>
    <w:rsid w:val="0053449E"/>
  </w:style>
  <w:style w:type="character" w:customStyle="1" w:styleId="pl-v">
    <w:name w:val="pl-v"/>
    <w:basedOn w:val="DefaultParagraphFont"/>
    <w:rsid w:val="0053449E"/>
  </w:style>
  <w:style w:type="character" w:customStyle="1" w:styleId="pl-s">
    <w:name w:val="pl-s"/>
    <w:basedOn w:val="DefaultParagraphFont"/>
    <w:rsid w:val="0053449E"/>
  </w:style>
  <w:style w:type="character" w:customStyle="1" w:styleId="pl-kos">
    <w:name w:val="pl-kos"/>
    <w:basedOn w:val="DefaultParagraphFont"/>
    <w:rsid w:val="0053449E"/>
  </w:style>
  <w:style w:type="character" w:styleId="Hyperlink">
    <w:name w:val="Hyperlink"/>
    <w:basedOn w:val="DefaultParagraphFont"/>
    <w:uiPriority w:val="99"/>
    <w:unhideWhenUsed/>
    <w:rsid w:val="005344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49E"/>
    <w:rPr>
      <w:color w:val="800080"/>
      <w:u w:val="single"/>
    </w:rPr>
  </w:style>
  <w:style w:type="character" w:customStyle="1" w:styleId="pl-c1">
    <w:name w:val="pl-c1"/>
    <w:basedOn w:val="DefaultParagraphFont"/>
    <w:rsid w:val="0053449E"/>
  </w:style>
  <w:style w:type="character" w:customStyle="1" w:styleId="pl-ent">
    <w:name w:val="pl-ent"/>
    <w:basedOn w:val="DefaultParagraphFont"/>
    <w:rsid w:val="0053449E"/>
  </w:style>
  <w:style w:type="character" w:customStyle="1" w:styleId="pl-s1">
    <w:name w:val="pl-s1"/>
    <w:basedOn w:val="DefaultParagraphFont"/>
    <w:rsid w:val="0053449E"/>
  </w:style>
  <w:style w:type="character" w:customStyle="1" w:styleId="pl-en">
    <w:name w:val="pl-en"/>
    <w:basedOn w:val="DefaultParagraphFont"/>
    <w:rsid w:val="0053449E"/>
  </w:style>
  <w:style w:type="character" w:styleId="UnresolvedMention">
    <w:name w:val="Unresolved Mention"/>
    <w:basedOn w:val="DefaultParagraphFont"/>
    <w:uiPriority w:val="99"/>
    <w:semiHidden/>
    <w:rsid w:val="00886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3000/produc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0/about" TargetMode="External"/><Relationship Id="rId17" Type="http://schemas.openxmlformats.org/officeDocument/2006/relationships/hyperlink" Target="https://youtu.be/PuEGrylM1x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PuEGrylM1x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0/home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3000/home/about" TargetMode="External"/><Relationship Id="rId10" Type="http://schemas.openxmlformats.org/officeDocument/2006/relationships/hyperlink" Target="https://reactrouter.com/docs/en/v6/getting-started/overview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3000/h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ADB916BE-4E76-4467-9ED0-C4E6B888D8E3%7d\%7b67292517-7CB7-4BC4-B834-E11C7D5EF419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{67292517-7CB7-4BC4-B834-E11C7D5EF419}tf56348247_win32</Template>
  <TotalTime>0</TotalTime>
  <Pages>15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2022-12-27T04:01:00Z</dcterms:created>
  <dcterms:modified xsi:type="dcterms:W3CDTF">2022-12-27T05:34:00Z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